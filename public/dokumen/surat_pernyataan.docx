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627" w:rsidRDefault="00312BEE">
      <w:pPr>
        <w:spacing w:before="95"/>
        <w:ind w:left="1791"/>
        <w:rPr>
          <w:rFonts w:ascii="Wide Latin" w:eastAsia="Wide Latin" w:hAnsi="Wide Latin" w:cs="Wide Latin"/>
          <w:sz w:val="36"/>
          <w:szCs w:val="36"/>
        </w:rPr>
      </w:pPr>
      <w:bookmarkStart w:id="0" w:name="_GoBack"/>
      <w:bookmarkEnd w:id="0"/>
      <w:r>
        <w:pict>
          <v:group id="_x0000_s1027" style="position:absolute;left:0;text-align:left;margin-left:71.15pt;margin-top:50.25pt;width:469.7pt;height:69.45pt;z-index:-251658240;mso-position-horizontal-relative:page;mso-position-vertical-relative:page" coordorigin="1423,1005" coordsize="9394,1389">
            <v:shape id="_x0000_s1028" style="position:absolute;left:1423;top:1005;width:9394;height:1389" coordorigin="1423,1005" coordsize="9394,1389" path="m1423,2394r9394,l10817,1005r-9394,l1423,2394xe" filled="f">
              <v:path arrowok="t"/>
            </v:shape>
            <w10:wrap anchorx="page" anchory="page"/>
          </v:group>
        </w:pict>
      </w:r>
      <w:r>
        <w:rPr>
          <w:rFonts w:ascii="Wide Latin" w:eastAsia="Wide Latin" w:hAnsi="Wide Latin" w:cs="Wide Latin"/>
          <w:spacing w:val="2"/>
          <w:sz w:val="36"/>
          <w:szCs w:val="36"/>
        </w:rPr>
        <w:t>K</w:t>
      </w:r>
      <w:r>
        <w:rPr>
          <w:rFonts w:ascii="Wide Latin" w:eastAsia="Wide Latin" w:hAnsi="Wide Latin" w:cs="Wide Latin"/>
          <w:spacing w:val="-2"/>
          <w:sz w:val="36"/>
          <w:szCs w:val="36"/>
        </w:rPr>
        <w:t>O</w:t>
      </w:r>
      <w:r>
        <w:rPr>
          <w:rFonts w:ascii="Wide Latin" w:eastAsia="Wide Latin" w:hAnsi="Wide Latin" w:cs="Wide Latin"/>
          <w:sz w:val="36"/>
          <w:szCs w:val="36"/>
        </w:rPr>
        <w:t>P</w:t>
      </w:r>
      <w:r>
        <w:rPr>
          <w:rFonts w:ascii="Wide Latin" w:eastAsia="Wide Latin" w:hAnsi="Wide Latin" w:cs="Wide Latin"/>
          <w:spacing w:val="-2"/>
          <w:sz w:val="36"/>
          <w:szCs w:val="36"/>
        </w:rPr>
        <w:t xml:space="preserve"> O</w:t>
      </w:r>
      <w:r>
        <w:rPr>
          <w:rFonts w:ascii="Wide Latin" w:eastAsia="Wide Latin" w:hAnsi="Wide Latin" w:cs="Wide Latin"/>
          <w:spacing w:val="1"/>
          <w:sz w:val="36"/>
          <w:szCs w:val="36"/>
        </w:rPr>
        <w:t>RM</w:t>
      </w:r>
      <w:r>
        <w:rPr>
          <w:rFonts w:ascii="Wide Latin" w:eastAsia="Wide Latin" w:hAnsi="Wide Latin" w:cs="Wide Latin"/>
          <w:spacing w:val="2"/>
          <w:sz w:val="36"/>
          <w:szCs w:val="36"/>
        </w:rPr>
        <w:t>A</w:t>
      </w:r>
      <w:r>
        <w:rPr>
          <w:rFonts w:ascii="Wide Latin" w:eastAsia="Wide Latin" w:hAnsi="Wide Latin" w:cs="Wide Latin"/>
          <w:sz w:val="36"/>
          <w:szCs w:val="36"/>
        </w:rPr>
        <w:t>S/</w:t>
      </w:r>
      <w:r>
        <w:rPr>
          <w:rFonts w:ascii="Wide Latin" w:eastAsia="Wide Latin" w:hAnsi="Wide Latin" w:cs="Wide Latin"/>
          <w:spacing w:val="-3"/>
          <w:sz w:val="36"/>
          <w:szCs w:val="36"/>
        </w:rPr>
        <w:t>L</w:t>
      </w:r>
      <w:r>
        <w:rPr>
          <w:rFonts w:ascii="Wide Latin" w:eastAsia="Wide Latin" w:hAnsi="Wide Latin" w:cs="Wide Latin"/>
          <w:sz w:val="36"/>
          <w:szCs w:val="36"/>
        </w:rPr>
        <w:t>SM</w:t>
      </w:r>
    </w:p>
    <w:p w:rsidR="00E71627" w:rsidRDefault="00E71627">
      <w:pPr>
        <w:spacing w:before="7" w:line="180" w:lineRule="exact"/>
        <w:rPr>
          <w:sz w:val="19"/>
          <w:szCs w:val="19"/>
        </w:rPr>
      </w:pPr>
    </w:p>
    <w:p w:rsidR="00E71627" w:rsidRDefault="00E71627">
      <w:pPr>
        <w:spacing w:line="200" w:lineRule="exact"/>
      </w:pPr>
    </w:p>
    <w:p w:rsidR="00E71627" w:rsidRDefault="00E71627">
      <w:pPr>
        <w:spacing w:line="200" w:lineRule="exact"/>
      </w:pPr>
    </w:p>
    <w:p w:rsidR="00E71627" w:rsidRDefault="00312BEE">
      <w:pPr>
        <w:spacing w:before="29" w:line="260" w:lineRule="exact"/>
        <w:ind w:left="3832" w:right="3835"/>
        <w:jc w:val="center"/>
        <w:rPr>
          <w:sz w:val="24"/>
          <w:szCs w:val="24"/>
        </w:rPr>
      </w:pPr>
      <w:r>
        <w:rPr>
          <w:b/>
          <w:spacing w:val="1"/>
          <w:position w:val="-1"/>
          <w:sz w:val="24"/>
          <w:szCs w:val="24"/>
          <w:u w:val="thick" w:color="000000"/>
        </w:rPr>
        <w:t>Su</w:t>
      </w:r>
      <w:r>
        <w:rPr>
          <w:b/>
          <w:spacing w:val="-6"/>
          <w:position w:val="-1"/>
          <w:sz w:val="24"/>
          <w:szCs w:val="24"/>
          <w:u w:val="thick" w:color="000000"/>
        </w:rPr>
        <w:t>r</w:t>
      </w:r>
      <w:r>
        <w:rPr>
          <w:b/>
          <w:position w:val="-1"/>
          <w:sz w:val="24"/>
          <w:szCs w:val="24"/>
          <w:u w:val="thick" w:color="000000"/>
        </w:rPr>
        <w:t>at</w:t>
      </w:r>
      <w:r>
        <w:rPr>
          <w:b/>
          <w:spacing w:val="4"/>
          <w:position w:val="-1"/>
          <w:sz w:val="24"/>
          <w:szCs w:val="24"/>
          <w:u w:val="thick" w:color="000000"/>
        </w:rPr>
        <w:t xml:space="preserve"> </w:t>
      </w:r>
      <w:r>
        <w:rPr>
          <w:b/>
          <w:spacing w:val="-3"/>
          <w:position w:val="-1"/>
          <w:sz w:val="24"/>
          <w:szCs w:val="24"/>
          <w:u w:val="thick" w:color="000000"/>
        </w:rPr>
        <w:t>P</w:t>
      </w:r>
      <w:r>
        <w:rPr>
          <w:b/>
          <w:spacing w:val="4"/>
          <w:position w:val="-1"/>
          <w:sz w:val="24"/>
          <w:szCs w:val="24"/>
          <w:u w:val="thick" w:color="000000"/>
        </w:rPr>
        <w:t>e</w:t>
      </w:r>
      <w:r>
        <w:rPr>
          <w:b/>
          <w:spacing w:val="-6"/>
          <w:position w:val="-1"/>
          <w:sz w:val="24"/>
          <w:szCs w:val="24"/>
          <w:u w:val="thick" w:color="000000"/>
        </w:rPr>
        <w:t>r</w:t>
      </w:r>
      <w:r>
        <w:rPr>
          <w:b/>
          <w:spacing w:val="1"/>
          <w:position w:val="-1"/>
          <w:sz w:val="24"/>
          <w:szCs w:val="24"/>
          <w:u w:val="thick" w:color="000000"/>
        </w:rPr>
        <w:t>n</w:t>
      </w:r>
      <w:r>
        <w:rPr>
          <w:b/>
          <w:position w:val="-1"/>
          <w:sz w:val="24"/>
          <w:szCs w:val="24"/>
          <w:u w:val="thick" w:color="000000"/>
        </w:rPr>
        <w:t>ya</w:t>
      </w:r>
      <w:r>
        <w:rPr>
          <w:b/>
          <w:spacing w:val="1"/>
          <w:position w:val="-1"/>
          <w:sz w:val="24"/>
          <w:szCs w:val="24"/>
          <w:u w:val="thick" w:color="000000"/>
        </w:rPr>
        <w:t>t</w:t>
      </w:r>
      <w:r>
        <w:rPr>
          <w:b/>
          <w:position w:val="-1"/>
          <w:sz w:val="24"/>
          <w:szCs w:val="24"/>
          <w:u w:val="thick" w:color="000000"/>
        </w:rPr>
        <w:t>aan</w:t>
      </w:r>
    </w:p>
    <w:p w:rsidR="00E71627" w:rsidRDefault="00E71627">
      <w:pPr>
        <w:spacing w:before="8" w:line="240" w:lineRule="exact"/>
        <w:rPr>
          <w:sz w:val="24"/>
          <w:szCs w:val="24"/>
        </w:rPr>
      </w:pPr>
    </w:p>
    <w:p w:rsidR="00E71627" w:rsidRDefault="00312BEE">
      <w:pPr>
        <w:spacing w:before="29"/>
        <w:ind w:left="163"/>
        <w:rPr>
          <w:sz w:val="24"/>
          <w:szCs w:val="24"/>
        </w:rPr>
      </w:pP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:</w:t>
      </w:r>
    </w:p>
    <w:p w:rsidR="00E71627" w:rsidRDefault="00E71627">
      <w:pPr>
        <w:spacing w:before="16" w:line="260" w:lineRule="exact"/>
        <w:rPr>
          <w:sz w:val="26"/>
          <w:szCs w:val="26"/>
        </w:rPr>
      </w:pPr>
    </w:p>
    <w:p w:rsidR="00E71627" w:rsidRDefault="00312BEE">
      <w:pPr>
        <w:ind w:left="460" w:right="5750" w:hanging="360"/>
        <w:jc w:val="both"/>
        <w:rPr>
          <w:sz w:val="24"/>
          <w:szCs w:val="24"/>
        </w:rPr>
      </w:pPr>
      <w:r>
        <w:rPr>
          <w:sz w:val="24"/>
          <w:szCs w:val="24"/>
        </w:rPr>
        <w:t>1.  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 xml:space="preserve">a                                          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>
        <w:rPr>
          <w:spacing w:val="-2"/>
          <w:sz w:val="24"/>
          <w:szCs w:val="24"/>
        </w:rPr>
        <w:t>J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                                         : N</w:t>
      </w:r>
      <w:r>
        <w:rPr>
          <w:spacing w:val="4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 xml:space="preserve">M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n  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:rsidR="00E71627" w:rsidRDefault="00E71627">
      <w:pPr>
        <w:spacing w:before="16" w:line="260" w:lineRule="exact"/>
        <w:rPr>
          <w:sz w:val="26"/>
          <w:szCs w:val="26"/>
        </w:rPr>
      </w:pPr>
    </w:p>
    <w:p w:rsidR="00E71627" w:rsidRDefault="00312BEE">
      <w:pPr>
        <w:ind w:left="465" w:right="5750" w:hanging="365"/>
        <w:jc w:val="both"/>
        <w:rPr>
          <w:sz w:val="24"/>
          <w:szCs w:val="24"/>
        </w:rPr>
      </w:pPr>
      <w:r>
        <w:rPr>
          <w:sz w:val="24"/>
          <w:szCs w:val="24"/>
        </w:rPr>
        <w:t>2.   N</w:t>
      </w:r>
      <w:r>
        <w:rPr>
          <w:spacing w:val="-1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                                          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>
        <w:rPr>
          <w:spacing w:val="-2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                                        :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M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n  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:rsidR="00E71627" w:rsidRDefault="00E71627">
      <w:pPr>
        <w:spacing w:before="16" w:line="260" w:lineRule="exact"/>
        <w:rPr>
          <w:sz w:val="26"/>
          <w:szCs w:val="26"/>
        </w:rPr>
      </w:pPr>
    </w:p>
    <w:p w:rsidR="00E71627" w:rsidRDefault="00312BEE">
      <w:pPr>
        <w:ind w:left="465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hwa 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:rsidR="00E71627" w:rsidRDefault="00E71627">
      <w:pPr>
        <w:spacing w:before="16" w:line="260" w:lineRule="exact"/>
        <w:rPr>
          <w:sz w:val="26"/>
          <w:szCs w:val="26"/>
        </w:rPr>
      </w:pPr>
    </w:p>
    <w:p w:rsidR="00E71627" w:rsidRDefault="00312BEE">
      <w:pPr>
        <w:ind w:left="460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.  </w:t>
      </w:r>
      <w:r>
        <w:rPr>
          <w:spacing w:val="1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li</w:t>
      </w:r>
      <w:r>
        <w:rPr>
          <w:spacing w:val="4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eca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 p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u:</w:t>
      </w:r>
    </w:p>
    <w:p w:rsidR="00E71627" w:rsidRDefault="00312BEE">
      <w:pPr>
        <w:spacing w:line="260" w:lineRule="exact"/>
        <w:ind w:left="460"/>
        <w:rPr>
          <w:sz w:val="24"/>
          <w:szCs w:val="24"/>
        </w:rPr>
      </w:pP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 xml:space="preserve">.  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:</w:t>
      </w:r>
    </w:p>
    <w:p w:rsidR="00E71627" w:rsidRDefault="00312BEE">
      <w:pPr>
        <w:spacing w:before="7" w:line="260" w:lineRule="exact"/>
        <w:ind w:left="821" w:right="360" w:hanging="361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. 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ng,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im</w:t>
      </w:r>
      <w:r>
        <w:rPr>
          <w:spacing w:val="-5"/>
          <w:sz w:val="24"/>
          <w:szCs w:val="24"/>
        </w:rPr>
        <w:t>b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</w:p>
    <w:p w:rsidR="00E71627" w:rsidRDefault="00312BEE">
      <w:pPr>
        <w:spacing w:line="260" w:lineRule="exact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d.  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u/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ggo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.</w:t>
      </w:r>
    </w:p>
    <w:p w:rsidR="00E71627" w:rsidRDefault="00312BEE">
      <w:pPr>
        <w:spacing w:line="260" w:lineRule="exact"/>
        <w:ind w:left="460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.  </w:t>
      </w:r>
      <w:r>
        <w:rPr>
          <w:spacing w:val="1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8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k</w:t>
      </w:r>
      <w:r>
        <w:rPr>
          <w:sz w:val="24"/>
          <w:szCs w:val="24"/>
        </w:rPr>
        <w:t>h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r</w:t>
      </w:r>
    </w:p>
    <w:p w:rsidR="00E71627" w:rsidRDefault="00312BEE">
      <w:pPr>
        <w:spacing w:before="2"/>
        <w:ind w:left="821"/>
        <w:rPr>
          <w:sz w:val="24"/>
          <w:szCs w:val="24"/>
        </w:rPr>
      </w:pP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un</w:t>
      </w:r>
    </w:p>
    <w:p w:rsidR="00E71627" w:rsidRDefault="00312BEE">
      <w:pPr>
        <w:spacing w:line="260" w:lineRule="exact"/>
        <w:ind w:left="460"/>
        <w:rPr>
          <w:sz w:val="24"/>
          <w:szCs w:val="24"/>
        </w:rPr>
      </w:pPr>
      <w:r>
        <w:rPr>
          <w:spacing w:val="-8"/>
          <w:sz w:val="24"/>
          <w:szCs w:val="24"/>
        </w:rPr>
        <w:t>f</w:t>
      </w:r>
      <w:r>
        <w:rPr>
          <w:sz w:val="24"/>
          <w:szCs w:val="24"/>
        </w:rPr>
        <w:t xml:space="preserve">.  </w:t>
      </w:r>
      <w:r>
        <w:rPr>
          <w:spacing w:val="4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ggu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n  </w:t>
      </w:r>
      <w:r>
        <w:rPr>
          <w:spacing w:val="-4"/>
          <w:sz w:val="24"/>
          <w:szCs w:val="24"/>
        </w:rPr>
        <w:t>i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/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</w:p>
    <w:p w:rsidR="00E71627" w:rsidRDefault="00312BEE">
      <w:pPr>
        <w:spacing w:before="2"/>
        <w:ind w:left="821"/>
        <w:rPr>
          <w:sz w:val="24"/>
          <w:szCs w:val="24"/>
        </w:rPr>
      </w:pP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</w:p>
    <w:p w:rsidR="00E71627" w:rsidRDefault="00312BEE">
      <w:pPr>
        <w:spacing w:line="260" w:lineRule="exact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g.   </w:t>
      </w:r>
      <w:r>
        <w:rPr>
          <w:spacing w:val="2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5"/>
          <w:sz w:val="24"/>
          <w:szCs w:val="24"/>
        </w:rPr>
        <w:t>K</w:t>
      </w:r>
      <w:r>
        <w:rPr>
          <w:sz w:val="24"/>
          <w:szCs w:val="24"/>
        </w:rPr>
        <w:t>T</w:t>
      </w:r>
    </w:p>
    <w:p w:rsidR="00E71627" w:rsidRDefault="00E71627">
      <w:pPr>
        <w:spacing w:before="16" w:line="260" w:lineRule="exact"/>
        <w:rPr>
          <w:sz w:val="26"/>
          <w:szCs w:val="26"/>
        </w:rPr>
      </w:pPr>
    </w:p>
    <w:p w:rsidR="00E71627" w:rsidRDefault="00312BEE">
      <w:pPr>
        <w:ind w:left="100" w:right="60" w:firstLine="605"/>
        <w:jc w:val="both"/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60.9pt;margin-top:-162.7pt;width:290pt;height:393.15pt;z-index:-251659264;mso-position-horizontal-relative:page">
            <v:imagedata r:id="rId5" o:title=""/>
            <w10:wrap anchorx="page"/>
          </v:shape>
        </w:pic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mi</w:t>
      </w:r>
      <w:r>
        <w:rPr>
          <w:spacing w:val="5"/>
          <w:sz w:val="24"/>
          <w:szCs w:val="24"/>
        </w:rPr>
        <w:t>k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  p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 xml:space="preserve">n 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n 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5"/>
          <w:sz w:val="24"/>
          <w:szCs w:val="24"/>
        </w:rPr>
        <w:t>–</w:t>
      </w:r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m  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pa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 xml:space="preserve">i 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k </w:t>
      </w:r>
      <w:r>
        <w:rPr>
          <w:spacing w:val="1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, </w:t>
      </w:r>
      <w:r>
        <w:rPr>
          <w:spacing w:val="1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ta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gg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1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j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 xml:space="preserve">b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a </w:t>
      </w:r>
      <w:r>
        <w:rPr>
          <w:spacing w:val="8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ut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eca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a 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uk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k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.</w:t>
      </w:r>
    </w:p>
    <w:p w:rsidR="00E71627" w:rsidRDefault="00E71627">
      <w:pPr>
        <w:spacing w:before="16" w:line="260" w:lineRule="exact"/>
        <w:rPr>
          <w:sz w:val="26"/>
          <w:szCs w:val="26"/>
        </w:rPr>
      </w:pPr>
    </w:p>
    <w:p w:rsidR="00E71627" w:rsidRDefault="00312BEE">
      <w:pPr>
        <w:ind w:left="2953" w:right="2961"/>
        <w:jc w:val="center"/>
        <w:rPr>
          <w:sz w:val="24"/>
          <w:szCs w:val="24"/>
        </w:rPr>
      </w:pP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,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gg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)</w:t>
      </w:r>
    </w:p>
    <w:p w:rsidR="00E71627" w:rsidRDefault="00E71627">
      <w:pPr>
        <w:spacing w:before="5" w:line="140" w:lineRule="exact"/>
        <w:rPr>
          <w:sz w:val="15"/>
          <w:szCs w:val="15"/>
        </w:rPr>
      </w:pPr>
    </w:p>
    <w:p w:rsidR="00E71627" w:rsidRDefault="00E71627">
      <w:pPr>
        <w:spacing w:line="200" w:lineRule="exact"/>
      </w:pPr>
    </w:p>
    <w:p w:rsidR="00E71627" w:rsidRDefault="00E71627">
      <w:pPr>
        <w:spacing w:line="200" w:lineRule="exact"/>
      </w:pPr>
    </w:p>
    <w:p w:rsidR="00E71627" w:rsidRDefault="00312BEE">
      <w:pPr>
        <w:ind w:left="3001" w:right="3006"/>
        <w:jc w:val="center"/>
        <w:rPr>
          <w:sz w:val="24"/>
          <w:szCs w:val="24"/>
        </w:rPr>
      </w:pP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1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 xml:space="preserve">. 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.</w:t>
      </w:r>
    </w:p>
    <w:p w:rsidR="00E71627" w:rsidRDefault="00E71627">
      <w:pPr>
        <w:spacing w:before="10" w:line="140" w:lineRule="exact"/>
        <w:rPr>
          <w:sz w:val="14"/>
          <w:szCs w:val="14"/>
        </w:rPr>
      </w:pPr>
    </w:p>
    <w:p w:rsidR="00E71627" w:rsidRDefault="00E71627">
      <w:pPr>
        <w:spacing w:line="200" w:lineRule="exact"/>
      </w:pPr>
    </w:p>
    <w:p w:rsidR="00E71627" w:rsidRDefault="00E71627">
      <w:pPr>
        <w:spacing w:line="200" w:lineRule="exact"/>
      </w:pPr>
    </w:p>
    <w:p w:rsidR="00E71627" w:rsidRDefault="00312BEE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,                                                                                                </w:t>
      </w:r>
      <w:r>
        <w:rPr>
          <w:spacing w:val="3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</w:p>
    <w:p w:rsidR="00E71627" w:rsidRDefault="00E71627">
      <w:pPr>
        <w:spacing w:before="2" w:line="100" w:lineRule="exact"/>
        <w:rPr>
          <w:sz w:val="11"/>
          <w:szCs w:val="11"/>
        </w:rPr>
      </w:pPr>
    </w:p>
    <w:p w:rsidR="00E71627" w:rsidRDefault="00E71627">
      <w:pPr>
        <w:spacing w:line="200" w:lineRule="exact"/>
      </w:pPr>
    </w:p>
    <w:p w:rsidR="00E71627" w:rsidRDefault="00E71627">
      <w:pPr>
        <w:spacing w:line="200" w:lineRule="exact"/>
      </w:pPr>
    </w:p>
    <w:p w:rsidR="00E71627" w:rsidRDefault="00E71627">
      <w:pPr>
        <w:spacing w:line="200" w:lineRule="exact"/>
      </w:pPr>
    </w:p>
    <w:p w:rsidR="00E71627" w:rsidRDefault="00E71627">
      <w:pPr>
        <w:spacing w:line="200" w:lineRule="exact"/>
      </w:pPr>
    </w:p>
    <w:p w:rsidR="00E71627" w:rsidRDefault="00E71627">
      <w:pPr>
        <w:spacing w:line="200" w:lineRule="exact"/>
      </w:pPr>
    </w:p>
    <w:p w:rsidR="00E71627" w:rsidRDefault="00312BEE">
      <w:pPr>
        <w:spacing w:line="260" w:lineRule="exact"/>
        <w:ind w:left="100" w:right="1369"/>
        <w:rPr>
          <w:sz w:val="24"/>
          <w:szCs w:val="24"/>
        </w:rPr>
      </w:pP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)                                                       </w:t>
      </w:r>
      <w:r>
        <w:rPr>
          <w:spacing w:val="1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) 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p)                                                                                 </w:t>
      </w:r>
      <w:r>
        <w:rPr>
          <w:spacing w:val="1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p)</w:t>
      </w:r>
    </w:p>
    <w:sectPr w:rsidR="00E71627">
      <w:type w:val="continuous"/>
      <w:pgSz w:w="12240" w:h="20160"/>
      <w:pgMar w:top="15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F05E32"/>
    <w:multiLevelType w:val="multilevel"/>
    <w:tmpl w:val="F1BEBC0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627"/>
    <w:rsid w:val="00312BEE"/>
    <w:rsid w:val="00E7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FA17FA2B-493A-4F12-9704-84FED32A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UMAEDI</dc:creator>
  <cp:lastModifiedBy>Microsoft account</cp:lastModifiedBy>
  <cp:revision>2</cp:revision>
  <dcterms:created xsi:type="dcterms:W3CDTF">2023-12-18T06:41:00Z</dcterms:created>
  <dcterms:modified xsi:type="dcterms:W3CDTF">2023-12-18T06:41:00Z</dcterms:modified>
</cp:coreProperties>
</file>