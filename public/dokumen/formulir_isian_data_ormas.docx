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10" w:rsidRDefault="00A126E0">
      <w:pPr>
        <w:spacing w:before="5" w:line="100" w:lineRule="exact"/>
        <w:rPr>
          <w:sz w:val="10"/>
          <w:szCs w:val="10"/>
        </w:rPr>
      </w:pPr>
      <w:bookmarkStart w:id="0" w:name="_GoBack"/>
      <w:bookmarkEnd w:id="0"/>
      <w:r>
        <w:pict>
          <v:group id="_x0000_s1035" style="position:absolute;margin-left:71.6pt;margin-top:39.8pt;width:465.4pt;height:59.35pt;z-index:-251657216;mso-position-horizontal-relative:page;mso-position-vertical-relative:page" coordorigin="1433,796" coordsize="9308,1187">
            <v:shape id="_x0000_s1037" style="position:absolute;left:1440;top:804;width:9293;height:1172" coordorigin="1440,804" coordsize="9293,1172" path="m1440,1976r9293,l10733,804r-9293,l1440,1976xe" stroked="f">
              <v:path arrowok="t"/>
            </v:shape>
            <v:shape id="_x0000_s1036" style="position:absolute;left:1440;top:804;width:9293;height:1172" coordorigin="1440,804" coordsize="9293,1172" path="m1440,1976r9293,l10733,804r-9293,l1440,1976xe" filled="f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in;margin-top:40.2pt;width:464.65pt;height:58.6pt;z-index:-251660288;mso-position-horizontal-relative:page;mso-position-vertical-relative:page" filled="f" stroked="f">
            <v:textbox inset="0,0,0,0">
              <w:txbxContent>
                <w:p w:rsidR="008B2210" w:rsidRDefault="008B2210">
                  <w:pPr>
                    <w:spacing w:before="4" w:line="100" w:lineRule="exact"/>
                    <w:rPr>
                      <w:sz w:val="10"/>
                      <w:szCs w:val="10"/>
                    </w:rPr>
                  </w:pPr>
                </w:p>
                <w:p w:rsidR="008B2210" w:rsidRDefault="008B2210">
                  <w:pPr>
                    <w:spacing w:line="200" w:lineRule="exact"/>
                  </w:pPr>
                </w:p>
                <w:p w:rsidR="008B2210" w:rsidRDefault="008B2210">
                  <w:pPr>
                    <w:spacing w:line="200" w:lineRule="exact"/>
                  </w:pPr>
                </w:p>
                <w:p w:rsidR="008B2210" w:rsidRDefault="00A126E0">
                  <w:pPr>
                    <w:ind w:left="2819"/>
                    <w:rPr>
                      <w:sz w:val="24"/>
                      <w:szCs w:val="24"/>
                    </w:rPr>
                  </w:pPr>
                  <w:r>
                    <w:rPr>
                      <w:b/>
                      <w:spacing w:val="-3"/>
                      <w:sz w:val="24"/>
                      <w:szCs w:val="24"/>
                    </w:rPr>
                    <w:t>F</w:t>
                  </w:r>
                  <w:r>
                    <w:rPr>
                      <w:b/>
                      <w:sz w:val="24"/>
                      <w:szCs w:val="24"/>
                    </w:rPr>
                    <w:t>OR</w:t>
                  </w:r>
                  <w:r>
                    <w:rPr>
                      <w:b/>
                      <w:spacing w:val="4"/>
                      <w:sz w:val="24"/>
                      <w:szCs w:val="24"/>
                    </w:rPr>
                    <w:t>M</w:t>
                  </w:r>
                  <w:r>
                    <w:rPr>
                      <w:b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spacing w:val="-2"/>
                      <w:sz w:val="24"/>
                      <w:szCs w:val="24"/>
                    </w:rPr>
                    <w:t>LI</w:t>
                  </w:r>
                  <w:r>
                    <w:rPr>
                      <w:b/>
                      <w:sz w:val="24"/>
                      <w:szCs w:val="24"/>
                    </w:rPr>
                    <w:t>R</w:t>
                  </w:r>
                  <w:r>
                    <w:rPr>
                      <w:b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  <w:szCs w:val="24"/>
                    </w:rPr>
                    <w:t>I</w:t>
                  </w:r>
                  <w:r>
                    <w:rPr>
                      <w:b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pacing w:val="-2"/>
                      <w:sz w:val="24"/>
                      <w:szCs w:val="24"/>
                    </w:rPr>
                    <w:t>I</w:t>
                  </w:r>
                  <w:r>
                    <w:rPr>
                      <w:b/>
                      <w:sz w:val="24"/>
                      <w:szCs w:val="24"/>
                    </w:rPr>
                    <w:t>AN</w:t>
                  </w:r>
                  <w:r>
                    <w:rPr>
                      <w:b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  <w:szCs w:val="24"/>
                    </w:rPr>
                    <w:t>L</w:t>
                  </w:r>
                  <w:r>
                    <w:rPr>
                      <w:b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z w:val="24"/>
                      <w:szCs w:val="24"/>
                    </w:rPr>
                    <w:t>M</w:t>
                  </w:r>
                  <w:r>
                    <w:rPr>
                      <w:b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O</w:t>
                  </w:r>
                  <w:r>
                    <w:rPr>
                      <w:b/>
                      <w:spacing w:val="-5"/>
                      <w:sz w:val="24"/>
                      <w:szCs w:val="24"/>
                    </w:rPr>
                    <w:t>R</w:t>
                  </w:r>
                  <w:r>
                    <w:rPr>
                      <w:b/>
                      <w:spacing w:val="4"/>
                      <w:sz w:val="24"/>
                      <w:szCs w:val="24"/>
                    </w:rPr>
                    <w:t>M</w:t>
                  </w:r>
                  <w:r>
                    <w:rPr>
                      <w:b/>
                      <w:sz w:val="24"/>
                      <w:szCs w:val="24"/>
                    </w:rPr>
                    <w:t>AS</w:t>
                  </w:r>
                </w:p>
              </w:txbxContent>
            </v:textbox>
            <w10:wrap anchorx="page" anchory="page"/>
          </v:shape>
        </w:pict>
      </w:r>
    </w:p>
    <w:p w:rsidR="008B2210" w:rsidRDefault="00A126E0">
      <w:pPr>
        <w:ind w:left="1344"/>
        <w:rPr>
          <w:rFonts w:ascii="Wide Latin" w:eastAsia="Wide Latin" w:hAnsi="Wide Latin" w:cs="Wide Latin"/>
          <w:sz w:val="36"/>
          <w:szCs w:val="36"/>
        </w:rPr>
      </w:pPr>
      <w:r>
        <w:rPr>
          <w:rFonts w:ascii="Wide Latin" w:eastAsia="Wide Latin" w:hAnsi="Wide Latin" w:cs="Wide Latin"/>
          <w:spacing w:val="2"/>
          <w:sz w:val="36"/>
          <w:szCs w:val="36"/>
        </w:rPr>
        <w:t>K</w:t>
      </w:r>
      <w:r>
        <w:rPr>
          <w:rFonts w:ascii="Wide Latin" w:eastAsia="Wide Latin" w:hAnsi="Wide Latin" w:cs="Wide Latin"/>
          <w:spacing w:val="-2"/>
          <w:sz w:val="36"/>
          <w:szCs w:val="36"/>
        </w:rPr>
        <w:t>O</w:t>
      </w:r>
      <w:r>
        <w:rPr>
          <w:rFonts w:ascii="Wide Latin" w:eastAsia="Wide Latin" w:hAnsi="Wide Latin" w:cs="Wide Latin"/>
          <w:sz w:val="36"/>
          <w:szCs w:val="36"/>
        </w:rPr>
        <w:t>P</w:t>
      </w:r>
      <w:r>
        <w:rPr>
          <w:rFonts w:ascii="Wide Latin" w:eastAsia="Wide Latin" w:hAnsi="Wide Latin" w:cs="Wide Latin"/>
          <w:spacing w:val="105"/>
          <w:sz w:val="36"/>
          <w:szCs w:val="36"/>
        </w:rPr>
        <w:t xml:space="preserve"> </w:t>
      </w:r>
      <w:r>
        <w:rPr>
          <w:rFonts w:ascii="Wide Latin" w:eastAsia="Wide Latin" w:hAnsi="Wide Latin" w:cs="Wide Latin"/>
          <w:spacing w:val="-2"/>
          <w:sz w:val="36"/>
          <w:szCs w:val="36"/>
        </w:rPr>
        <w:t>O</w:t>
      </w:r>
      <w:r>
        <w:rPr>
          <w:rFonts w:ascii="Wide Latin" w:eastAsia="Wide Latin" w:hAnsi="Wide Latin" w:cs="Wide Latin"/>
          <w:spacing w:val="1"/>
          <w:sz w:val="36"/>
          <w:szCs w:val="36"/>
        </w:rPr>
        <w:t>RM</w:t>
      </w:r>
      <w:r>
        <w:rPr>
          <w:rFonts w:ascii="Wide Latin" w:eastAsia="Wide Latin" w:hAnsi="Wide Latin" w:cs="Wide Latin"/>
          <w:spacing w:val="2"/>
          <w:sz w:val="36"/>
          <w:szCs w:val="36"/>
        </w:rPr>
        <w:t>A</w:t>
      </w:r>
      <w:r>
        <w:rPr>
          <w:rFonts w:ascii="Wide Latin" w:eastAsia="Wide Latin" w:hAnsi="Wide Latin" w:cs="Wide Latin"/>
          <w:sz w:val="36"/>
          <w:szCs w:val="36"/>
        </w:rPr>
        <w:t>S/</w:t>
      </w:r>
      <w:r>
        <w:rPr>
          <w:rFonts w:ascii="Wide Latin" w:eastAsia="Wide Latin" w:hAnsi="Wide Latin" w:cs="Wide Latin"/>
          <w:spacing w:val="-3"/>
          <w:sz w:val="36"/>
          <w:szCs w:val="36"/>
        </w:rPr>
        <w:t>L</w:t>
      </w:r>
      <w:r>
        <w:rPr>
          <w:rFonts w:ascii="Wide Latin" w:eastAsia="Wide Latin" w:hAnsi="Wide Latin" w:cs="Wide Latin"/>
          <w:sz w:val="36"/>
          <w:szCs w:val="36"/>
        </w:rPr>
        <w:t>SM</w:t>
      </w:r>
    </w:p>
    <w:p w:rsidR="008B2210" w:rsidRDefault="008B2210">
      <w:pPr>
        <w:spacing w:line="200" w:lineRule="exact"/>
      </w:pPr>
    </w:p>
    <w:p w:rsidR="008B2210" w:rsidRDefault="008B2210">
      <w:pPr>
        <w:spacing w:line="200" w:lineRule="exact"/>
      </w:pPr>
    </w:p>
    <w:p w:rsidR="008B2210" w:rsidRDefault="008B2210">
      <w:pPr>
        <w:spacing w:line="200" w:lineRule="exact"/>
      </w:pPr>
    </w:p>
    <w:p w:rsidR="008B2210" w:rsidRDefault="008B2210">
      <w:pPr>
        <w:spacing w:before="4" w:line="200" w:lineRule="exact"/>
      </w:pPr>
    </w:p>
    <w:p w:rsidR="008B2210" w:rsidRDefault="00A126E0">
      <w:pPr>
        <w:spacing w:before="29" w:line="260" w:lineRule="exact"/>
        <w:ind w:left="2968" w:right="2947"/>
        <w:jc w:val="center"/>
        <w:rPr>
          <w:sz w:val="24"/>
          <w:szCs w:val="24"/>
        </w:rPr>
      </w:pPr>
      <w:proofErr w:type="spellStart"/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spacing w:val="5"/>
          <w:position w:val="-1"/>
          <w:sz w:val="24"/>
          <w:szCs w:val="24"/>
          <w:u w:val="thick" w:color="000000"/>
        </w:rPr>
        <w:t>o</w:t>
      </w:r>
      <w:r>
        <w:rPr>
          <w:b/>
          <w:spacing w:val="-6"/>
          <w:position w:val="-1"/>
          <w:sz w:val="24"/>
          <w:szCs w:val="24"/>
          <w:u w:val="thick" w:color="000000"/>
        </w:rPr>
        <w:t>r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6"/>
          <w:position w:val="-1"/>
          <w:sz w:val="24"/>
          <w:szCs w:val="24"/>
          <w:u w:val="thick" w:color="000000"/>
        </w:rPr>
        <w:t>u</w:t>
      </w:r>
      <w:r>
        <w:rPr>
          <w:b/>
          <w:spacing w:val="-4"/>
          <w:position w:val="-1"/>
          <w:sz w:val="24"/>
          <w:szCs w:val="24"/>
          <w:u w:val="thick" w:color="000000"/>
        </w:rPr>
        <w:t>l</w:t>
      </w:r>
      <w:r>
        <w:rPr>
          <w:b/>
          <w:spacing w:val="5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spacing w:val="-4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2"/>
          <w:position w:val="-1"/>
          <w:sz w:val="24"/>
          <w:szCs w:val="24"/>
          <w:u w:val="thick" w:color="000000"/>
        </w:rPr>
        <w:t>I</w:t>
      </w:r>
      <w:r>
        <w:rPr>
          <w:b/>
          <w:spacing w:val="-2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n</w:t>
      </w:r>
      <w:proofErr w:type="spellEnd"/>
      <w:r>
        <w:rPr>
          <w:b/>
          <w:spacing w:val="3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Da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-5"/>
          <w:position w:val="-1"/>
          <w:sz w:val="24"/>
          <w:szCs w:val="24"/>
          <w:u w:val="thick" w:color="000000"/>
        </w:rPr>
        <w:t>r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position w:val="-1"/>
          <w:sz w:val="24"/>
          <w:szCs w:val="24"/>
          <w:u w:val="thick" w:color="000000"/>
        </w:rPr>
        <w:t>as</w:t>
      </w:r>
      <w:proofErr w:type="spellEnd"/>
    </w:p>
    <w:p w:rsidR="008B2210" w:rsidRDefault="008B2210">
      <w:pPr>
        <w:spacing w:before="10" w:line="180" w:lineRule="exact"/>
        <w:rPr>
          <w:sz w:val="19"/>
          <w:szCs w:val="19"/>
        </w:rPr>
      </w:pPr>
    </w:p>
    <w:p w:rsidR="008B2210" w:rsidRDefault="008B2210">
      <w:pPr>
        <w:spacing w:line="200" w:lineRule="exact"/>
      </w:pPr>
    </w:p>
    <w:p w:rsidR="008B2210" w:rsidRDefault="008B2210">
      <w:pPr>
        <w:spacing w:line="200" w:lineRule="exact"/>
      </w:pPr>
    </w:p>
    <w:p w:rsidR="008B2210" w:rsidRDefault="008B2210">
      <w:pPr>
        <w:spacing w:line="200" w:lineRule="exact"/>
      </w:pPr>
    </w:p>
    <w:p w:rsidR="008B2210" w:rsidRDefault="00A126E0">
      <w:pPr>
        <w:spacing w:before="29"/>
        <w:ind w:left="100"/>
        <w:rPr>
          <w:sz w:val="24"/>
          <w:szCs w:val="24"/>
        </w:rPr>
      </w:pPr>
      <w:r>
        <w:pict>
          <v:group id="_x0000_s1032" style="position:absolute;left:0;text-align:left;margin-left:138.55pt;margin-top:14.45pt;width:3.1pt;height:0;z-index:-251658240;mso-position-horizontal-relative:page" coordorigin="2771,289" coordsize="62,0">
            <v:shape id="_x0000_s1033" style="position:absolute;left:2771;top:289;width:62;height:0" coordorigin="2771,289" coordsize="62,0" path="m2771,289r62,e" filled="f" strokeweight="1.3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 xml:space="preserve">1.   </w:t>
      </w:r>
      <w:proofErr w:type="spellStart"/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           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2" w:line="140" w:lineRule="exact"/>
        <w:rPr>
          <w:sz w:val="14"/>
          <w:szCs w:val="14"/>
        </w:rPr>
      </w:pPr>
    </w:p>
    <w:p w:rsidR="008B2210" w:rsidRDefault="00A126E0">
      <w:pPr>
        <w:spacing w:line="359" w:lineRule="auto"/>
        <w:ind w:left="100" w:right="4637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proofErr w:type="spellStart"/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gia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an</w:t>
      </w:r>
      <w:proofErr w:type="spellEnd"/>
      <w:r>
        <w:rPr>
          <w:b/>
          <w:sz w:val="24"/>
          <w:szCs w:val="24"/>
        </w:rPr>
        <w:t xml:space="preserve">                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/</w:t>
      </w:r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iat</w:t>
      </w:r>
      <w:proofErr w:type="spellEnd"/>
      <w:r>
        <w:rPr>
          <w:b/>
          <w:sz w:val="24"/>
          <w:szCs w:val="24"/>
        </w:rPr>
        <w:t xml:space="preserve">                 </w:t>
      </w:r>
      <w:r>
        <w:rPr>
          <w:b/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A126E0">
      <w:pPr>
        <w:spacing w:before="5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proofErr w:type="spellStart"/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4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</w:t>
      </w:r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ian</w:t>
      </w:r>
      <w:proofErr w:type="spellEnd"/>
      <w:r>
        <w:rPr>
          <w:b/>
          <w:sz w:val="24"/>
          <w:szCs w:val="24"/>
        </w:rPr>
        <w:t xml:space="preserve">       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s</w:t>
      </w:r>
      <w:r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2" w:line="140" w:lineRule="exact"/>
        <w:rPr>
          <w:sz w:val="14"/>
          <w:szCs w:val="14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proofErr w:type="spellStart"/>
      <w:r>
        <w:rPr>
          <w:b/>
          <w:spacing w:val="-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uju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         </w:t>
      </w:r>
      <w:r>
        <w:rPr>
          <w:b/>
          <w:spacing w:val="58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6.   </w:t>
      </w:r>
      <w:proofErr w:type="spellStart"/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                 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pict>
          <v:group id="_x0000_s1026" style="position:absolute;left:0;text-align:left;margin-left:160.9pt;margin-top:7.3pt;width:290pt;height:393.15pt;z-index:-251659264;mso-position-horizontal-relative:page" coordorigin="3218,146" coordsize="5800,78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218;top:146;width:5800;height:7863">
              <v:imagedata r:id="rId5" o:title=""/>
            </v:shape>
            <v:shape id="_x0000_s1030" style="position:absolute;left:3300;top:5169;width:5220;height:705" coordorigin="3300,5169" coordsize="5220,705" path="m3300,5874r5220,l8520,5169r-5220,l3300,5874xe" stroked="f">
              <v:path arrowok="t"/>
            </v:shape>
            <v:shape id="_x0000_s1029" style="position:absolute;left:3300;top:5169;width:5220;height:705" coordorigin="3300,5169" coordsize="5220,705" path="m3300,5874r5220,l8520,5169r-5220,l3300,5874xe" filled="f">
              <v:path arrowok="t"/>
            </v:shape>
            <v:shape id="_x0000_s1028" style="position:absolute;left:3300;top:6564;width:5220;height:705" coordorigin="3300,6564" coordsize="5220,705" path="m3300,7269r5220,l8520,6564r-5220,l3300,7269xe" stroked="f">
              <v:path arrowok="t"/>
            </v:shape>
            <v:shape id="_x0000_s1027" style="position:absolute;left:3300;top:6564;width:5220;height:705" coordorigin="3300,6564" coordsize="5220,705" path="m3300,7269r5220,l8520,6564r-5220,l3300,7269xe" filled="f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 xml:space="preserve">7.   </w:t>
      </w:r>
      <w:proofErr w:type="spellStart"/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a                                </w:t>
      </w:r>
      <w:r>
        <w:rPr>
          <w:b/>
          <w:spacing w:val="4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8.   </w:t>
      </w:r>
      <w:proofErr w:type="spellStart"/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proofErr w:type="spellEnd"/>
      <w:r>
        <w:rPr>
          <w:b/>
          <w:sz w:val="24"/>
          <w:szCs w:val="24"/>
        </w:rPr>
        <w:t xml:space="preserve">                              </w:t>
      </w:r>
      <w:r>
        <w:rPr>
          <w:b/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2" w:line="140" w:lineRule="exact"/>
        <w:rPr>
          <w:sz w:val="14"/>
          <w:szCs w:val="14"/>
        </w:rPr>
      </w:pPr>
    </w:p>
    <w:p w:rsidR="008B2210" w:rsidRDefault="00A126E0">
      <w:pPr>
        <w:spacing w:line="359" w:lineRule="auto"/>
        <w:ind w:left="461" w:right="4637" w:hanging="36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9.   </w:t>
      </w:r>
      <w:proofErr w:type="spellStart"/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                              </w:t>
      </w:r>
      <w:r>
        <w:rPr>
          <w:b/>
          <w:spacing w:val="38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a.   </w:t>
      </w:r>
      <w:proofErr w:type="spellStart"/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                                       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pacing w:val="1"/>
          <w:sz w:val="24"/>
          <w:szCs w:val="24"/>
        </w:rPr>
        <w:t>b</w:t>
      </w:r>
      <w:proofErr w:type="gramStart"/>
      <w:r>
        <w:rPr>
          <w:b/>
          <w:sz w:val="24"/>
          <w:szCs w:val="24"/>
        </w:rPr>
        <w:t xml:space="preserve">. </w:t>
      </w:r>
      <w:r>
        <w:rPr>
          <w:b/>
          <w:spacing w:val="12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is</w:t>
      </w:r>
      <w:proofErr w:type="spellEnd"/>
      <w:proofErr w:type="gramEnd"/>
      <w:r>
        <w:rPr>
          <w:b/>
          <w:sz w:val="24"/>
          <w:szCs w:val="24"/>
        </w:rPr>
        <w:t xml:space="preserve">                                    :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.  </w:t>
      </w:r>
      <w:r>
        <w:rPr>
          <w:b/>
          <w:spacing w:val="14"/>
          <w:sz w:val="24"/>
          <w:szCs w:val="24"/>
        </w:rPr>
        <w:t xml:space="preserve"> </w:t>
      </w:r>
      <w:proofErr w:type="spellStart"/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                                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A126E0">
      <w:pPr>
        <w:spacing w:before="9"/>
        <w:ind w:left="100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an</w:t>
      </w:r>
      <w:proofErr w:type="spellEnd"/>
      <w:r>
        <w:rPr>
          <w:b/>
          <w:sz w:val="24"/>
          <w:szCs w:val="24"/>
        </w:rPr>
        <w:t xml:space="preserve">          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proofErr w:type="spellStart"/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ggi</w:t>
      </w:r>
      <w:proofErr w:type="spell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12. Un</w:t>
      </w:r>
      <w:r>
        <w:rPr>
          <w:b/>
          <w:spacing w:val="1"/>
          <w:sz w:val="24"/>
          <w:szCs w:val="24"/>
        </w:rPr>
        <w:t>it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</w:t>
      </w:r>
      <w:r>
        <w:rPr>
          <w:b/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13. U</w:t>
      </w:r>
      <w:r>
        <w:rPr>
          <w:b/>
          <w:spacing w:val="-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                         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2" w:line="140" w:lineRule="exact"/>
        <w:rPr>
          <w:sz w:val="14"/>
          <w:szCs w:val="14"/>
        </w:rPr>
      </w:pPr>
    </w:p>
    <w:p w:rsidR="008B2210" w:rsidRDefault="00A126E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proofErr w:type="spellStart"/>
      <w:r>
        <w:rPr>
          <w:b/>
          <w:spacing w:val="1"/>
          <w:sz w:val="24"/>
          <w:szCs w:val="24"/>
        </w:rPr>
        <w:t>Su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proofErr w:type="spellEnd"/>
      <w:r>
        <w:rPr>
          <w:b/>
          <w:sz w:val="24"/>
          <w:szCs w:val="24"/>
        </w:rPr>
        <w:t xml:space="preserve">                          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8B2210" w:rsidRDefault="008B2210">
      <w:pPr>
        <w:spacing w:before="7" w:line="120" w:lineRule="exact"/>
        <w:rPr>
          <w:sz w:val="13"/>
          <w:szCs w:val="13"/>
        </w:rPr>
      </w:pPr>
    </w:p>
    <w:p w:rsidR="008B2210" w:rsidRDefault="00A126E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15. </w:t>
      </w:r>
      <w:proofErr w:type="spellStart"/>
      <w:r>
        <w:rPr>
          <w:b/>
          <w:spacing w:val="-2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proofErr w:type="spellEnd"/>
      <w:r>
        <w:rPr>
          <w:b/>
          <w:position w:val="-1"/>
          <w:sz w:val="24"/>
          <w:szCs w:val="24"/>
        </w:rPr>
        <w:t>/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ogo</w:t>
      </w:r>
      <w:r>
        <w:rPr>
          <w:b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b/>
          <w:position w:val="-1"/>
          <w:sz w:val="24"/>
          <w:szCs w:val="24"/>
        </w:rPr>
        <w:t>O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ga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spacing w:val="5"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i</w:t>
      </w:r>
      <w:proofErr w:type="spellEnd"/>
      <w:r>
        <w:rPr>
          <w:b/>
          <w:position w:val="-1"/>
          <w:sz w:val="24"/>
          <w:szCs w:val="24"/>
        </w:rPr>
        <w:t xml:space="preserve">             </w:t>
      </w:r>
      <w:r>
        <w:rPr>
          <w:b/>
          <w:spacing w:val="27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:</w:t>
      </w:r>
    </w:p>
    <w:p w:rsidR="008B2210" w:rsidRDefault="008B2210">
      <w:pPr>
        <w:spacing w:line="200" w:lineRule="exact"/>
      </w:pPr>
    </w:p>
    <w:p w:rsidR="008B2210" w:rsidRDefault="008B2210">
      <w:pPr>
        <w:spacing w:before="9" w:line="200" w:lineRule="exact"/>
      </w:pPr>
    </w:p>
    <w:p w:rsidR="008B2210" w:rsidRDefault="00A126E0">
      <w:pPr>
        <w:spacing w:before="12"/>
        <w:ind w:left="3123" w:right="3513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og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8B2210" w:rsidRDefault="008B2210">
      <w:pPr>
        <w:spacing w:before="3" w:line="120" w:lineRule="exact"/>
        <w:rPr>
          <w:sz w:val="12"/>
          <w:szCs w:val="12"/>
        </w:rPr>
      </w:pPr>
    </w:p>
    <w:p w:rsidR="008B2210" w:rsidRDefault="008B2210">
      <w:pPr>
        <w:spacing w:line="200" w:lineRule="exact"/>
      </w:pPr>
    </w:p>
    <w:p w:rsidR="008B2210" w:rsidRDefault="008B2210">
      <w:pPr>
        <w:spacing w:line="200" w:lineRule="exact"/>
      </w:pPr>
    </w:p>
    <w:p w:rsidR="008B2210" w:rsidRDefault="00A126E0">
      <w:pPr>
        <w:spacing w:before="29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16. </w:t>
      </w:r>
      <w:proofErr w:type="spellStart"/>
      <w:r>
        <w:rPr>
          <w:spacing w:val="-2"/>
          <w:position w:val="-1"/>
          <w:sz w:val="24"/>
          <w:szCs w:val="24"/>
        </w:rPr>
        <w:t>B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 xml:space="preserve">                          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</w:p>
    <w:p w:rsidR="008B2210" w:rsidRDefault="008B2210">
      <w:pPr>
        <w:spacing w:before="19" w:line="280" w:lineRule="exact"/>
        <w:rPr>
          <w:sz w:val="28"/>
          <w:szCs w:val="28"/>
        </w:rPr>
      </w:pPr>
    </w:p>
    <w:p w:rsidR="008B2210" w:rsidRDefault="00A126E0">
      <w:pPr>
        <w:spacing w:before="12"/>
        <w:ind w:left="3464" w:right="3862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sectPr w:rsidR="008B2210">
      <w:type w:val="continuous"/>
      <w:pgSz w:w="12240" w:h="20160"/>
      <w:pgMar w:top="8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E7C6C"/>
    <w:multiLevelType w:val="multilevel"/>
    <w:tmpl w:val="F9141B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10"/>
    <w:rsid w:val="008B2210"/>
    <w:rsid w:val="00A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5AF924BD-1D26-4F91-9B3A-7E9B8998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UMAEDI</dc:creator>
  <cp:lastModifiedBy>Microsoft account</cp:lastModifiedBy>
  <cp:revision>2</cp:revision>
  <dcterms:created xsi:type="dcterms:W3CDTF">2023-12-18T06:41:00Z</dcterms:created>
  <dcterms:modified xsi:type="dcterms:W3CDTF">2023-12-18T06:41:00Z</dcterms:modified>
</cp:coreProperties>
</file>